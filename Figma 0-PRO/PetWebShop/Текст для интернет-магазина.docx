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83BA" w14:textId="66561A85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  <w:b/>
          <w:bCs/>
          <w:sz w:val="34"/>
          <w:szCs w:val="34"/>
        </w:rPr>
      </w:pPr>
      <w:r w:rsidRPr="006A5609">
        <w:rPr>
          <w:rFonts w:ascii="Arial" w:hAnsi="Arial" w:cs="Arial"/>
          <w:b/>
          <w:bCs/>
          <w:sz w:val="34"/>
          <w:szCs w:val="34"/>
        </w:rPr>
        <w:t>Интернет-магазин</w:t>
      </w:r>
      <w:r w:rsidRPr="006A5609">
        <w:rPr>
          <w:rFonts w:ascii="Arial" w:hAnsi="Arial" w:cs="Arial"/>
          <w:b/>
          <w:bCs/>
          <w:sz w:val="34"/>
          <w:szCs w:val="34"/>
        </w:rPr>
        <w:t xml:space="preserve"> товаров для животных</w:t>
      </w:r>
    </w:p>
    <w:p w14:paraId="76D56516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</w:p>
    <w:p w14:paraId="7393FA32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  <w:r w:rsidRPr="006A5609">
        <w:rPr>
          <w:rFonts w:ascii="Arial" w:hAnsi="Arial" w:cs="Arial"/>
        </w:rPr>
        <w:t>В последние годы забота о домашних питомцах стала особенно актуальной, и рынок товаров для животных расширился с огромным разнообразием продуктов, удовлетворяющих различные потребности питомцев и их владельцев.</w:t>
      </w:r>
    </w:p>
    <w:p w14:paraId="0EF23E16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</w:p>
    <w:p w14:paraId="7E449772" w14:textId="10443BCF" w:rsidR="006A5609" w:rsidRDefault="006A5609" w:rsidP="006A5609">
      <w:pPr>
        <w:autoSpaceDE w:val="0"/>
        <w:autoSpaceDN w:val="0"/>
        <w:adjustRightInd w:val="0"/>
        <w:rPr>
          <w:rFonts w:ascii="MS Gothic" w:eastAsia="MS Gothic" w:hAnsi="MS Gothic" w:cs="MS Gothic"/>
        </w:rPr>
      </w:pPr>
      <w:r w:rsidRPr="006A5609">
        <w:rPr>
          <w:rFonts w:ascii="Arial" w:hAnsi="Arial" w:cs="Arial"/>
        </w:rPr>
        <w:t>Корм: Корм для животных является одним из самых популярных товаров. Владельцы домашних животных стремятся предложить своим питомцам здоровое и сбалансированное питание. На рынке представлены корма для различных видов животных, а также продукты с учетом возраста, размера и специальных потребностей питомцев.</w:t>
      </w:r>
      <w:r w:rsidRPr="006A5609">
        <w:rPr>
          <w:rFonts w:ascii="MS Gothic" w:eastAsia="MS Gothic" w:hAnsi="MS Gothic" w:cs="MS Gothic" w:hint="eastAsia"/>
        </w:rPr>
        <w:t> </w:t>
      </w:r>
    </w:p>
    <w:p w14:paraId="24B71F5C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</w:p>
    <w:p w14:paraId="2872FF3B" w14:textId="77777777" w:rsidR="006A5609" w:rsidRPr="006A5609" w:rsidRDefault="006A5609" w:rsidP="006A5609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sz w:val="28"/>
          <w:szCs w:val="28"/>
        </w:rPr>
      </w:pPr>
      <w:r w:rsidRPr="006A5609">
        <w:rPr>
          <w:rFonts w:ascii="Arial" w:hAnsi="Arial" w:cs="Arial"/>
          <w:b/>
          <w:bCs/>
          <w:sz w:val="28"/>
          <w:szCs w:val="28"/>
        </w:rPr>
        <w:t>Преимущества:</w:t>
      </w:r>
    </w:p>
    <w:p w14:paraId="5EB63600" w14:textId="203AD7E0" w:rsid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  <w:r w:rsidRPr="006A5609">
        <w:rPr>
          <w:rFonts w:ascii="Arial" w:hAnsi="Arial" w:cs="Arial"/>
        </w:rPr>
        <w:t>Кормы для животных представляют собой специально разработанные продукты, которые содержат все необходимые питательные вещества для здоровья и хорошего самочувствия вашего питомца. Регулярное и правильное питание имеет несколько полезных свойств для домашних животных.</w:t>
      </w:r>
    </w:p>
    <w:p w14:paraId="0C7882D9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</w:p>
    <w:p w14:paraId="0F42875A" w14:textId="12430F80" w:rsidR="006A5609" w:rsidRPr="006A5609" w:rsidRDefault="006A5609" w:rsidP="006A5609">
      <w:pPr>
        <w:pStyle w:val="a3"/>
        <w:numPr>
          <w:ilvl w:val="0"/>
          <w:numId w:val="7"/>
        </w:numPr>
        <w:autoSpaceDE w:val="0"/>
        <w:autoSpaceDN w:val="0"/>
        <w:adjustRightInd w:val="0"/>
        <w:ind w:left="357" w:hanging="357"/>
        <w:rPr>
          <w:rFonts w:ascii="Arial" w:hAnsi="Arial" w:cs="Arial"/>
        </w:rPr>
      </w:pPr>
      <w:r w:rsidRPr="006A5609">
        <w:rPr>
          <w:rFonts w:ascii="Arial" w:hAnsi="Arial" w:cs="Arial"/>
        </w:rPr>
        <w:t>Поддержание здоровья: Кормы для животных содержат все необходимые питательные вещества, такие как белки, углеводы, жиры, витамины и минералы, которые помогают поддерживать здоровье вашего питомца. Правильное питание помогает поддерживать здоровую кожу и шерсть, сильные зубы и кости, а также поддерживает иммунную систему животного.</w:t>
      </w:r>
    </w:p>
    <w:p w14:paraId="31B6549A" w14:textId="77777777" w:rsidR="006A5609" w:rsidRPr="006A5609" w:rsidRDefault="006A5609" w:rsidP="006A5609">
      <w:pPr>
        <w:pStyle w:val="a3"/>
        <w:autoSpaceDE w:val="0"/>
        <w:autoSpaceDN w:val="0"/>
        <w:adjustRightInd w:val="0"/>
        <w:ind w:left="357"/>
        <w:rPr>
          <w:rFonts w:ascii="Arial" w:hAnsi="Arial" w:cs="Arial"/>
        </w:rPr>
      </w:pPr>
    </w:p>
    <w:p w14:paraId="064F4A03" w14:textId="3AD86D24" w:rsidR="006A5609" w:rsidRPr="006A5609" w:rsidRDefault="006A5609" w:rsidP="006A5609">
      <w:pPr>
        <w:pStyle w:val="a3"/>
        <w:numPr>
          <w:ilvl w:val="0"/>
          <w:numId w:val="7"/>
        </w:numPr>
        <w:autoSpaceDE w:val="0"/>
        <w:autoSpaceDN w:val="0"/>
        <w:adjustRightInd w:val="0"/>
        <w:ind w:left="357" w:hanging="357"/>
        <w:rPr>
          <w:rFonts w:ascii="Arial" w:hAnsi="Arial" w:cs="Arial"/>
        </w:rPr>
      </w:pPr>
      <w:r w:rsidRPr="006A5609">
        <w:rPr>
          <w:rFonts w:ascii="Arial" w:hAnsi="Arial" w:cs="Arial"/>
        </w:rPr>
        <w:t>Улучшение пищеварения: Кормы для животных также содержат клетчатку и другие пищевые волокна, которые помогают улучшить пищеварение животного. Эти вещества помогают регулировать уровень глюкозы в крови, уменьшить запоры и улучшить общее состояние кишечника.</w:t>
      </w:r>
      <w:r w:rsidRPr="006A5609">
        <w:rPr>
          <w:rFonts w:ascii="MS Gothic" w:eastAsia="MS Gothic" w:hAnsi="MS Gothic" w:cs="MS Gothic" w:hint="eastAsia"/>
        </w:rPr>
        <w:t> </w:t>
      </w:r>
    </w:p>
    <w:p w14:paraId="72B0A377" w14:textId="77777777" w:rsidR="006A5609" w:rsidRPr="006A5609" w:rsidRDefault="006A5609" w:rsidP="006A5609">
      <w:pPr>
        <w:pStyle w:val="a3"/>
        <w:rPr>
          <w:rFonts w:ascii="Arial" w:hAnsi="Arial" w:cs="Arial"/>
        </w:rPr>
      </w:pPr>
    </w:p>
    <w:p w14:paraId="1BDFC5B6" w14:textId="77777777" w:rsidR="006A5609" w:rsidRPr="006A5609" w:rsidRDefault="006A5609" w:rsidP="006A5609">
      <w:pPr>
        <w:pStyle w:val="a3"/>
        <w:autoSpaceDE w:val="0"/>
        <w:autoSpaceDN w:val="0"/>
        <w:adjustRightInd w:val="0"/>
        <w:ind w:left="357"/>
        <w:rPr>
          <w:rFonts w:ascii="Arial" w:hAnsi="Arial" w:cs="Arial"/>
        </w:rPr>
      </w:pPr>
    </w:p>
    <w:p w14:paraId="2AD6FF0D" w14:textId="201B4350" w:rsidR="006A5609" w:rsidRPr="006A5609" w:rsidRDefault="006A5609" w:rsidP="006A5609">
      <w:pPr>
        <w:pStyle w:val="a3"/>
        <w:numPr>
          <w:ilvl w:val="0"/>
          <w:numId w:val="7"/>
        </w:numPr>
        <w:autoSpaceDE w:val="0"/>
        <w:autoSpaceDN w:val="0"/>
        <w:adjustRightInd w:val="0"/>
        <w:ind w:left="357" w:hanging="357"/>
        <w:rPr>
          <w:rFonts w:ascii="Arial" w:hAnsi="Arial" w:cs="Arial"/>
        </w:rPr>
      </w:pPr>
      <w:r w:rsidRPr="006A5609">
        <w:rPr>
          <w:rFonts w:ascii="Arial" w:hAnsi="Arial" w:cs="Arial"/>
        </w:rPr>
        <w:t>Контроль веса: Правильное питание помогает контролировать вес вашего питомца. Кормы, специально разработанные для животных с избыточным весом, содержат меньше калорий и более высокое содержание пищевых волокон. Это помогает уменьшить объем пищи, которую ваш питомец потребляет, и улучшить метаболизм.</w:t>
      </w:r>
      <w:r w:rsidRPr="006A5609">
        <w:rPr>
          <w:rFonts w:ascii="MS Gothic" w:eastAsia="MS Gothic" w:hAnsi="MS Gothic" w:cs="MS Gothic" w:hint="eastAsia"/>
        </w:rPr>
        <w:t> </w:t>
      </w:r>
    </w:p>
    <w:p w14:paraId="50F21387" w14:textId="77777777" w:rsidR="006A5609" w:rsidRPr="006A5609" w:rsidRDefault="006A5609" w:rsidP="006A5609">
      <w:pPr>
        <w:pStyle w:val="a3"/>
        <w:autoSpaceDE w:val="0"/>
        <w:autoSpaceDN w:val="0"/>
        <w:adjustRightInd w:val="0"/>
        <w:ind w:left="357"/>
        <w:rPr>
          <w:rFonts w:ascii="Arial" w:hAnsi="Arial" w:cs="Arial"/>
        </w:rPr>
      </w:pPr>
    </w:p>
    <w:p w14:paraId="516588BB" w14:textId="49143AAD" w:rsidR="006A5609" w:rsidRPr="006A5609" w:rsidRDefault="006A5609" w:rsidP="006A5609">
      <w:pPr>
        <w:pStyle w:val="a3"/>
        <w:numPr>
          <w:ilvl w:val="0"/>
          <w:numId w:val="7"/>
        </w:numPr>
        <w:autoSpaceDE w:val="0"/>
        <w:autoSpaceDN w:val="0"/>
        <w:adjustRightInd w:val="0"/>
        <w:ind w:left="357" w:hanging="357"/>
        <w:rPr>
          <w:rFonts w:ascii="Arial" w:hAnsi="Arial" w:cs="Arial"/>
        </w:rPr>
      </w:pPr>
      <w:r w:rsidRPr="006A5609">
        <w:rPr>
          <w:rFonts w:ascii="Arial" w:hAnsi="Arial" w:cs="Arial"/>
        </w:rPr>
        <w:t xml:space="preserve">Снижение риска заболеваний: Регулярное правильное питание также помогает снизить риск различных заболеваний, таких как ожирение, диабет и заболевания почек. Кормы для животных могут содержать добавки, такие как антиоксиданты и </w:t>
      </w:r>
      <w:proofErr w:type="spellStart"/>
      <w:r w:rsidRPr="006A5609">
        <w:rPr>
          <w:rFonts w:ascii="Arial" w:hAnsi="Arial" w:cs="Arial"/>
        </w:rPr>
        <w:t>пробиотики</w:t>
      </w:r>
      <w:proofErr w:type="spellEnd"/>
      <w:r w:rsidRPr="006A5609">
        <w:rPr>
          <w:rFonts w:ascii="Arial" w:hAnsi="Arial" w:cs="Arial"/>
        </w:rPr>
        <w:t>, которые помогают защитить организм животного и улучшить его общее состояние.</w:t>
      </w:r>
      <w:r w:rsidRPr="006A5609">
        <w:rPr>
          <w:rFonts w:ascii="MS Gothic" w:eastAsia="MS Gothic" w:hAnsi="MS Gothic" w:cs="MS Gothic" w:hint="eastAsia"/>
        </w:rPr>
        <w:t> </w:t>
      </w:r>
    </w:p>
    <w:p w14:paraId="501DEE31" w14:textId="77777777" w:rsidR="006A5609" w:rsidRPr="006A5609" w:rsidRDefault="006A5609" w:rsidP="006A5609">
      <w:pPr>
        <w:pStyle w:val="a3"/>
        <w:rPr>
          <w:rFonts w:ascii="Arial" w:hAnsi="Arial" w:cs="Arial"/>
        </w:rPr>
      </w:pPr>
    </w:p>
    <w:p w14:paraId="281BDDEF" w14:textId="77777777" w:rsidR="006A5609" w:rsidRPr="006A5609" w:rsidRDefault="006A5609" w:rsidP="006A5609">
      <w:pPr>
        <w:pStyle w:val="a3"/>
        <w:autoSpaceDE w:val="0"/>
        <w:autoSpaceDN w:val="0"/>
        <w:adjustRightInd w:val="0"/>
        <w:ind w:left="357"/>
        <w:rPr>
          <w:rFonts w:ascii="Arial" w:hAnsi="Arial" w:cs="Arial"/>
        </w:rPr>
      </w:pPr>
    </w:p>
    <w:p w14:paraId="4F54CE87" w14:textId="77777777" w:rsidR="006A5609" w:rsidRPr="006A5609" w:rsidRDefault="006A5609" w:rsidP="006A5609">
      <w:pPr>
        <w:pStyle w:val="a3"/>
        <w:numPr>
          <w:ilvl w:val="0"/>
          <w:numId w:val="7"/>
        </w:numPr>
        <w:autoSpaceDE w:val="0"/>
        <w:autoSpaceDN w:val="0"/>
        <w:adjustRightInd w:val="0"/>
        <w:ind w:left="357" w:hanging="357"/>
        <w:rPr>
          <w:rFonts w:ascii="Arial" w:hAnsi="Arial" w:cs="Arial"/>
        </w:rPr>
      </w:pPr>
      <w:r w:rsidRPr="006A5609">
        <w:rPr>
          <w:rFonts w:ascii="Arial" w:hAnsi="Arial" w:cs="Arial"/>
        </w:rPr>
        <w:t>Улучшение настроения: Правильное питание также может помочь улучшить настроение вашего питомца. Кормы для животных содержат аминокислоты и другие вещества, которые помогают снизить стресс и улучшить настроение животного.</w:t>
      </w:r>
      <w:r w:rsidRPr="006A5609">
        <w:rPr>
          <w:rFonts w:ascii="MS Gothic" w:eastAsia="MS Gothic" w:hAnsi="MS Gothic" w:cs="MS Gothic" w:hint="eastAsia"/>
        </w:rPr>
        <w:t> </w:t>
      </w:r>
    </w:p>
    <w:p w14:paraId="63B8E4AE" w14:textId="250F1992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  <w:r w:rsidRPr="006A5609">
        <w:rPr>
          <w:rFonts w:ascii="Arial" w:hAnsi="Arial" w:cs="Arial"/>
          <w:b/>
          <w:bCs/>
          <w:sz w:val="28"/>
          <w:szCs w:val="28"/>
        </w:rPr>
        <w:lastRenderedPageBreak/>
        <w:t>Товары:</w:t>
      </w:r>
    </w:p>
    <w:p w14:paraId="0090C7E9" w14:textId="77777777" w:rsidR="006A5609" w:rsidRPr="006A5609" w:rsidRDefault="006A5609" w:rsidP="006A5609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sz w:val="28"/>
          <w:szCs w:val="28"/>
        </w:rPr>
      </w:pPr>
    </w:p>
    <w:p w14:paraId="298C2E20" w14:textId="205DF9BD" w:rsidR="006A5609" w:rsidRPr="00DC4777" w:rsidRDefault="006A5609" w:rsidP="006A5609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C4777">
        <w:rPr>
          <w:rFonts w:ascii="Arial" w:hAnsi="Arial" w:cs="Arial"/>
          <w:b/>
          <w:bCs/>
          <w:sz w:val="28"/>
          <w:szCs w:val="28"/>
        </w:rPr>
        <w:t xml:space="preserve">Корм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Royal</w:t>
      </w:r>
      <w:proofErr w:type="spellEnd"/>
      <w:r w:rsidRPr="00DC477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Canin</w:t>
      </w:r>
      <w:proofErr w:type="spellEnd"/>
      <w:r w:rsidRPr="00DC4777">
        <w:rPr>
          <w:rFonts w:ascii="Arial" w:hAnsi="Arial" w:cs="Arial"/>
          <w:b/>
          <w:bCs/>
          <w:sz w:val="28"/>
          <w:szCs w:val="28"/>
        </w:rPr>
        <w:t xml:space="preserve"> корм для померанского шпица</w:t>
      </w:r>
      <w:r w:rsidR="00DC4777">
        <w:rPr>
          <w:rFonts w:ascii="Arial" w:hAnsi="Arial" w:cs="Arial"/>
          <w:b/>
          <w:bCs/>
          <w:sz w:val="28"/>
          <w:szCs w:val="28"/>
        </w:rPr>
        <w:t xml:space="preserve"> </w:t>
      </w:r>
      <w:r w:rsidR="00DC4777" w:rsidRPr="00DC4777">
        <w:rPr>
          <w:rFonts w:ascii="Arial" w:hAnsi="Arial" w:cs="Arial"/>
          <w:b/>
          <w:bCs/>
          <w:sz w:val="28"/>
          <w:szCs w:val="28"/>
        </w:rPr>
        <w:t xml:space="preserve">– </w:t>
      </w:r>
      <w:r w:rsidRPr="00DC4777">
        <w:rPr>
          <w:rFonts w:ascii="Arial" w:hAnsi="Arial" w:cs="Arial"/>
          <w:b/>
          <w:bCs/>
          <w:sz w:val="28"/>
          <w:szCs w:val="28"/>
        </w:rPr>
        <w:t xml:space="preserve">1300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руб</w:t>
      </w:r>
      <w:proofErr w:type="spellEnd"/>
    </w:p>
    <w:p w14:paraId="01D25ACB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DF1D710" w14:textId="77777777" w:rsidR="006A5609" w:rsidRPr="006A5609" w:rsidRDefault="006A5609" w:rsidP="006A5609">
      <w:pPr>
        <w:autoSpaceDE w:val="0"/>
        <w:autoSpaceDN w:val="0"/>
        <w:adjustRightInd w:val="0"/>
        <w:spacing w:after="40"/>
        <w:rPr>
          <w:rFonts w:ascii="Arial" w:hAnsi="Arial" w:cs="Arial"/>
          <w:sz w:val="28"/>
          <w:szCs w:val="28"/>
          <w:u w:val="single"/>
        </w:rPr>
      </w:pPr>
      <w:r w:rsidRPr="006A5609">
        <w:rPr>
          <w:rFonts w:ascii="Arial" w:hAnsi="Arial" w:cs="Arial"/>
          <w:sz w:val="28"/>
          <w:szCs w:val="28"/>
          <w:u w:val="single"/>
        </w:rPr>
        <w:t>Описание</w:t>
      </w:r>
    </w:p>
    <w:p w14:paraId="41D47F4B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6A5609">
        <w:rPr>
          <w:rFonts w:ascii="Arial" w:hAnsi="Arial" w:cs="Arial"/>
        </w:rPr>
        <w:t>Royal</w:t>
      </w:r>
      <w:proofErr w:type="spellEnd"/>
      <w:r w:rsidRPr="006A5609">
        <w:rPr>
          <w:rFonts w:ascii="Arial" w:hAnsi="Arial" w:cs="Arial"/>
        </w:rPr>
        <w:t xml:space="preserve"> </w:t>
      </w:r>
      <w:proofErr w:type="spellStart"/>
      <w:r w:rsidRPr="006A5609">
        <w:rPr>
          <w:rFonts w:ascii="Arial" w:hAnsi="Arial" w:cs="Arial"/>
        </w:rPr>
        <w:t>Canin</w:t>
      </w:r>
      <w:proofErr w:type="spellEnd"/>
      <w:r w:rsidRPr="006A5609">
        <w:rPr>
          <w:rFonts w:ascii="Arial" w:hAnsi="Arial" w:cs="Arial"/>
          <w:b/>
          <w:bCs/>
        </w:rPr>
        <w:t> </w:t>
      </w:r>
      <w:proofErr w:type="spellStart"/>
      <w:r w:rsidRPr="006A5609">
        <w:rPr>
          <w:rFonts w:ascii="Arial" w:hAnsi="Arial" w:cs="Arial"/>
          <w:b/>
          <w:bCs/>
        </w:rPr>
        <w:t>Pomeranian</w:t>
      </w:r>
      <w:proofErr w:type="spellEnd"/>
      <w:r w:rsidRPr="006A5609">
        <w:rPr>
          <w:rFonts w:ascii="Arial" w:hAnsi="Arial" w:cs="Arial"/>
          <w:b/>
          <w:bCs/>
        </w:rPr>
        <w:t xml:space="preserve"> </w:t>
      </w:r>
      <w:proofErr w:type="spellStart"/>
      <w:r w:rsidRPr="006A5609">
        <w:rPr>
          <w:rFonts w:ascii="Arial" w:hAnsi="Arial" w:cs="Arial"/>
          <w:b/>
          <w:bCs/>
        </w:rPr>
        <w:t>Adult</w:t>
      </w:r>
      <w:proofErr w:type="spellEnd"/>
      <w:r w:rsidRPr="006A5609">
        <w:rPr>
          <w:rFonts w:ascii="Arial" w:hAnsi="Arial" w:cs="Arial"/>
        </w:rPr>
        <w:t> - полнорационный сухой корм для собак породы шпиц, разработанный с учётом особенностей породы.</w:t>
      </w:r>
    </w:p>
    <w:p w14:paraId="1024422E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</w:p>
    <w:p w14:paraId="5A0BA1B2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  <w:r w:rsidRPr="006A5609">
        <w:rPr>
          <w:rFonts w:ascii="Arial" w:hAnsi="Arial" w:cs="Arial"/>
        </w:rPr>
        <w:t xml:space="preserve">Несмотря на то, что померанские шпицы отличаются хорошим здоровьем и живут очень долго, до </w:t>
      </w:r>
      <w:proofErr w:type="gramStart"/>
      <w:r w:rsidRPr="006A5609">
        <w:rPr>
          <w:rFonts w:ascii="Arial" w:hAnsi="Arial" w:cs="Arial"/>
        </w:rPr>
        <w:t>12-16</w:t>
      </w:r>
      <w:proofErr w:type="gramEnd"/>
      <w:r w:rsidRPr="006A5609">
        <w:rPr>
          <w:rFonts w:ascii="Arial" w:hAnsi="Arial" w:cs="Arial"/>
        </w:rPr>
        <w:t xml:space="preserve"> лет, они нуждаются в особой заботе.</w:t>
      </w:r>
    </w:p>
    <w:p w14:paraId="0B471258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AE17084" w14:textId="32EE72C1" w:rsidR="006A5609" w:rsidRPr="00DC4777" w:rsidRDefault="006A5609" w:rsidP="00DC4777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C4777">
        <w:rPr>
          <w:rFonts w:ascii="Arial" w:hAnsi="Arial" w:cs="Arial"/>
          <w:b/>
          <w:bCs/>
          <w:sz w:val="28"/>
          <w:szCs w:val="28"/>
        </w:rPr>
        <w:t xml:space="preserve">Корм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Hill's</w:t>
      </w:r>
      <w:proofErr w:type="spellEnd"/>
      <w:r w:rsidRPr="00DC477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Science</w:t>
      </w:r>
      <w:proofErr w:type="spellEnd"/>
      <w:r w:rsidRPr="00DC477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Plan</w:t>
      </w:r>
      <w:proofErr w:type="spellEnd"/>
      <w:r w:rsidRPr="00DC4777">
        <w:rPr>
          <w:rFonts w:ascii="Arial" w:hAnsi="Arial" w:cs="Arial"/>
          <w:b/>
          <w:bCs/>
          <w:sz w:val="28"/>
          <w:szCs w:val="28"/>
        </w:rPr>
        <w:t xml:space="preserve"> сухой корм для взрослых собак крупных пород</w:t>
      </w:r>
      <w:r w:rsidR="00DC4777">
        <w:rPr>
          <w:rFonts w:ascii="Arial" w:hAnsi="Arial" w:cs="Arial"/>
          <w:b/>
          <w:bCs/>
          <w:sz w:val="28"/>
          <w:szCs w:val="28"/>
        </w:rPr>
        <w:t xml:space="preserve"> – </w:t>
      </w:r>
      <w:r w:rsidRPr="00DC4777">
        <w:rPr>
          <w:rFonts w:ascii="Arial" w:hAnsi="Arial" w:cs="Arial"/>
          <w:b/>
          <w:bCs/>
          <w:sz w:val="28"/>
          <w:szCs w:val="28"/>
        </w:rPr>
        <w:t xml:space="preserve">2500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руб</w:t>
      </w:r>
      <w:proofErr w:type="spellEnd"/>
    </w:p>
    <w:p w14:paraId="05A61D45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0BDA513" w14:textId="77777777" w:rsidR="006A5609" w:rsidRPr="006A5609" w:rsidRDefault="006A5609" w:rsidP="006A5609">
      <w:pPr>
        <w:autoSpaceDE w:val="0"/>
        <w:autoSpaceDN w:val="0"/>
        <w:adjustRightInd w:val="0"/>
        <w:spacing w:after="40"/>
        <w:rPr>
          <w:rFonts w:ascii="Arial" w:hAnsi="Arial" w:cs="Arial"/>
          <w:sz w:val="28"/>
          <w:szCs w:val="28"/>
          <w:u w:val="single"/>
        </w:rPr>
      </w:pPr>
      <w:r w:rsidRPr="006A5609">
        <w:rPr>
          <w:rFonts w:ascii="Arial" w:hAnsi="Arial" w:cs="Arial"/>
          <w:sz w:val="28"/>
          <w:szCs w:val="28"/>
          <w:u w:val="single"/>
        </w:rPr>
        <w:t>Описание</w:t>
      </w:r>
    </w:p>
    <w:p w14:paraId="1672AEE9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  <w:r w:rsidRPr="006A5609">
        <w:rPr>
          <w:rFonts w:ascii="Arial" w:hAnsi="Arial" w:cs="Arial"/>
        </w:rPr>
        <w:t>Корм для собак крупных пород </w:t>
      </w:r>
      <w:proofErr w:type="spellStart"/>
      <w:r w:rsidRPr="006A5609">
        <w:rPr>
          <w:rFonts w:ascii="Arial" w:hAnsi="Arial" w:cs="Arial"/>
          <w:b/>
          <w:bCs/>
        </w:rPr>
        <w:t>Hill's</w:t>
      </w:r>
      <w:proofErr w:type="spellEnd"/>
      <w:r w:rsidRPr="006A5609">
        <w:rPr>
          <w:rFonts w:ascii="Arial" w:hAnsi="Arial" w:cs="Arial"/>
          <w:b/>
          <w:bCs/>
        </w:rPr>
        <w:t xml:space="preserve"> </w:t>
      </w:r>
      <w:proofErr w:type="spellStart"/>
      <w:r w:rsidRPr="006A5609">
        <w:rPr>
          <w:rFonts w:ascii="Arial" w:hAnsi="Arial" w:cs="Arial"/>
          <w:b/>
          <w:bCs/>
        </w:rPr>
        <w:t>Science</w:t>
      </w:r>
      <w:proofErr w:type="spellEnd"/>
      <w:r w:rsidRPr="006A5609">
        <w:rPr>
          <w:rFonts w:ascii="Arial" w:hAnsi="Arial" w:cs="Arial"/>
          <w:b/>
          <w:bCs/>
        </w:rPr>
        <w:t xml:space="preserve"> </w:t>
      </w:r>
      <w:proofErr w:type="spellStart"/>
      <w:r w:rsidRPr="006A5609">
        <w:rPr>
          <w:rFonts w:ascii="Arial" w:hAnsi="Arial" w:cs="Arial"/>
          <w:b/>
          <w:bCs/>
        </w:rPr>
        <w:t>Plan</w:t>
      </w:r>
      <w:proofErr w:type="spellEnd"/>
      <w:r w:rsidRPr="006A5609">
        <w:rPr>
          <w:rFonts w:ascii="Arial" w:hAnsi="Arial" w:cs="Arial"/>
        </w:rPr>
        <w:t> с курицей специально разработан для обеспечения энергетических потребностей собак крупных пород в самом расцвете их жизни.</w:t>
      </w:r>
    </w:p>
    <w:p w14:paraId="48ACCE6D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A6C49D1" w14:textId="77777777" w:rsidR="00DC4777" w:rsidRDefault="006A5609" w:rsidP="006A5609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C4777">
        <w:rPr>
          <w:rFonts w:ascii="Arial" w:hAnsi="Arial" w:cs="Arial"/>
          <w:b/>
          <w:bCs/>
          <w:sz w:val="28"/>
          <w:szCs w:val="28"/>
        </w:rPr>
        <w:t xml:space="preserve">Корм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Purina</w:t>
      </w:r>
      <w:proofErr w:type="spellEnd"/>
      <w:r w:rsidRPr="00DC477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Pro</w:t>
      </w:r>
      <w:proofErr w:type="spellEnd"/>
      <w:r w:rsidRPr="00DC477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Plan</w:t>
      </w:r>
      <w:proofErr w:type="spellEnd"/>
      <w:r w:rsidRPr="00DC4777">
        <w:rPr>
          <w:rFonts w:ascii="Arial" w:hAnsi="Arial" w:cs="Arial"/>
          <w:b/>
          <w:bCs/>
          <w:sz w:val="28"/>
          <w:szCs w:val="28"/>
        </w:rPr>
        <w:t xml:space="preserve"> для стерилизованных кошек и кастрированных котов, с высоким содержанием индейки</w:t>
      </w:r>
      <w:r w:rsidR="00DC477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F5B8C87" w14:textId="16140E10" w:rsidR="006A5609" w:rsidRPr="00DC4777" w:rsidRDefault="00DC4777" w:rsidP="00DC4777">
      <w:pPr>
        <w:pStyle w:val="a3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– </w:t>
      </w:r>
      <w:r w:rsidR="006A5609" w:rsidRPr="00DC4777">
        <w:rPr>
          <w:rFonts w:ascii="Arial" w:hAnsi="Arial" w:cs="Arial"/>
          <w:b/>
          <w:bCs/>
          <w:sz w:val="28"/>
          <w:szCs w:val="28"/>
        </w:rPr>
        <w:t xml:space="preserve">7500 </w:t>
      </w:r>
      <w:proofErr w:type="spellStart"/>
      <w:r w:rsidR="006A5609" w:rsidRPr="00DC4777">
        <w:rPr>
          <w:rFonts w:ascii="Arial" w:hAnsi="Arial" w:cs="Arial"/>
          <w:b/>
          <w:bCs/>
          <w:sz w:val="28"/>
          <w:szCs w:val="28"/>
        </w:rPr>
        <w:t>руб</w:t>
      </w:r>
      <w:proofErr w:type="spellEnd"/>
    </w:p>
    <w:p w14:paraId="162AC8CC" w14:textId="77777777" w:rsidR="006A5609" w:rsidRPr="00DC4777" w:rsidRDefault="006A5609" w:rsidP="006A5609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026604F8" w14:textId="77777777" w:rsidR="006A5609" w:rsidRPr="00DC4777" w:rsidRDefault="006A5609" w:rsidP="006A5609">
      <w:pPr>
        <w:autoSpaceDE w:val="0"/>
        <w:autoSpaceDN w:val="0"/>
        <w:adjustRightInd w:val="0"/>
        <w:spacing w:after="40"/>
        <w:rPr>
          <w:rFonts w:ascii="Arial" w:hAnsi="Arial" w:cs="Arial"/>
          <w:sz w:val="28"/>
          <w:szCs w:val="28"/>
          <w:u w:val="single"/>
        </w:rPr>
      </w:pPr>
      <w:r w:rsidRPr="00DC4777">
        <w:rPr>
          <w:rFonts w:ascii="Arial" w:hAnsi="Arial" w:cs="Arial"/>
          <w:sz w:val="28"/>
          <w:szCs w:val="28"/>
          <w:u w:val="single"/>
        </w:rPr>
        <w:t>Описание</w:t>
      </w:r>
    </w:p>
    <w:p w14:paraId="1ED93CD1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A5609">
        <w:rPr>
          <w:rFonts w:ascii="Arial" w:hAnsi="Arial" w:cs="Arial"/>
        </w:rPr>
        <w:t>Стерилизация способствует увеличению продолжительности жизни и снижает риски возникновения многих заболеваний. Однако стерилизованные кошки имеют свои особенности: повышается склонность к набору веса и развитию мочекаменной болезни. Эксперты PRO PLAN разработали сухой корм для стерилизованных кошек с учетом потребностей Вашего питомца в особой защите мочевыделительной системы.</w:t>
      </w:r>
    </w:p>
    <w:p w14:paraId="0EFEE38A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D5B9395" w14:textId="1FE261D2" w:rsidR="006A5609" w:rsidRPr="00DC4777" w:rsidRDefault="006A5609" w:rsidP="006A5609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C4777">
        <w:rPr>
          <w:rFonts w:ascii="Arial" w:hAnsi="Arial" w:cs="Arial"/>
          <w:b/>
          <w:bCs/>
          <w:sz w:val="28"/>
          <w:szCs w:val="28"/>
        </w:rPr>
        <w:t xml:space="preserve">Корм GO!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Solutions</w:t>
      </w:r>
      <w:proofErr w:type="spellEnd"/>
      <w:r w:rsidRPr="00DC4777">
        <w:rPr>
          <w:rFonts w:ascii="Arial" w:hAnsi="Arial" w:cs="Arial"/>
          <w:b/>
          <w:bCs/>
          <w:sz w:val="28"/>
          <w:szCs w:val="28"/>
        </w:rPr>
        <w:t xml:space="preserve"> для котят и кошек, со свежей курицей, фруктами и овощами</w:t>
      </w:r>
      <w:r w:rsidR="00DC4777">
        <w:rPr>
          <w:rFonts w:ascii="Arial" w:hAnsi="Arial" w:cs="Arial"/>
          <w:b/>
          <w:bCs/>
          <w:sz w:val="28"/>
          <w:szCs w:val="28"/>
        </w:rPr>
        <w:t xml:space="preserve"> – </w:t>
      </w:r>
      <w:r w:rsidRPr="00DC4777">
        <w:rPr>
          <w:rFonts w:ascii="Arial" w:hAnsi="Arial" w:cs="Arial"/>
          <w:b/>
          <w:bCs/>
          <w:sz w:val="28"/>
          <w:szCs w:val="28"/>
        </w:rPr>
        <w:t xml:space="preserve">6300 </w:t>
      </w:r>
      <w:proofErr w:type="spellStart"/>
      <w:r w:rsidRPr="00DC4777">
        <w:rPr>
          <w:rFonts w:ascii="Arial" w:hAnsi="Arial" w:cs="Arial"/>
          <w:b/>
          <w:bCs/>
          <w:sz w:val="28"/>
          <w:szCs w:val="28"/>
        </w:rPr>
        <w:t>руб</w:t>
      </w:r>
      <w:proofErr w:type="spellEnd"/>
    </w:p>
    <w:p w14:paraId="7D39981D" w14:textId="77777777" w:rsidR="006A5609" w:rsidRPr="00DC4777" w:rsidRDefault="006A5609" w:rsidP="006A560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</w:p>
    <w:p w14:paraId="258D7A56" w14:textId="77777777" w:rsidR="006A5609" w:rsidRPr="00DC4777" w:rsidRDefault="006A5609" w:rsidP="006A5609">
      <w:pPr>
        <w:autoSpaceDE w:val="0"/>
        <w:autoSpaceDN w:val="0"/>
        <w:adjustRightInd w:val="0"/>
        <w:spacing w:after="40"/>
        <w:rPr>
          <w:rFonts w:ascii="Arial" w:hAnsi="Arial" w:cs="Arial"/>
          <w:sz w:val="28"/>
          <w:szCs w:val="28"/>
          <w:u w:val="single"/>
        </w:rPr>
      </w:pPr>
      <w:r w:rsidRPr="00DC4777">
        <w:rPr>
          <w:rFonts w:ascii="Arial" w:hAnsi="Arial" w:cs="Arial"/>
          <w:sz w:val="28"/>
          <w:szCs w:val="28"/>
          <w:u w:val="single"/>
        </w:rPr>
        <w:t>Описание</w:t>
      </w:r>
    </w:p>
    <w:p w14:paraId="3F9AFB00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  <w:r w:rsidRPr="006A5609">
        <w:rPr>
          <w:rFonts w:ascii="Arial" w:hAnsi="Arial" w:cs="Arial"/>
        </w:rPr>
        <w:t>Высококачественное мясо кур, выращенных на свободном выгуле, обеспечит вашу кошку незаменимыми аминокислотами для укрепления мышц, а жирные кислоты Омега помогут сохранить здоровую кожу и блестящую шерсть.</w:t>
      </w:r>
    </w:p>
    <w:p w14:paraId="379C0CF6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</w:p>
    <w:p w14:paraId="78AA0AA9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  <w:r w:rsidRPr="006A5609">
        <w:rPr>
          <w:rFonts w:ascii="Arial" w:hAnsi="Arial" w:cs="Arial"/>
          <w:b/>
          <w:bCs/>
        </w:rPr>
        <w:t>Корм содержит</w:t>
      </w:r>
      <w:r w:rsidRPr="006A5609">
        <w:rPr>
          <w:rFonts w:ascii="Arial" w:hAnsi="Arial" w:cs="Arial"/>
        </w:rPr>
        <w:t>:</w:t>
      </w:r>
    </w:p>
    <w:p w14:paraId="2E67F8AC" w14:textId="68A561BF" w:rsidR="006A5609" w:rsidRPr="00DC4777" w:rsidRDefault="006A5609" w:rsidP="00DC4777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DC4777">
        <w:rPr>
          <w:rFonts w:ascii="Arial" w:hAnsi="Arial" w:cs="Arial"/>
        </w:rPr>
        <w:t>пробиотики</w:t>
      </w:r>
      <w:proofErr w:type="spellEnd"/>
      <w:r w:rsidRPr="00DC4777">
        <w:rPr>
          <w:rFonts w:ascii="Arial" w:hAnsi="Arial" w:cs="Arial"/>
        </w:rPr>
        <w:t xml:space="preserve"> и </w:t>
      </w:r>
      <w:proofErr w:type="spellStart"/>
      <w:r w:rsidRPr="00DC4777">
        <w:rPr>
          <w:rFonts w:ascii="Arial" w:hAnsi="Arial" w:cs="Arial"/>
        </w:rPr>
        <w:t>пребиотики</w:t>
      </w:r>
      <w:proofErr w:type="spellEnd"/>
      <w:r w:rsidRPr="00DC4777">
        <w:rPr>
          <w:rFonts w:ascii="Arial" w:hAnsi="Arial" w:cs="Arial"/>
        </w:rPr>
        <w:t xml:space="preserve"> для поддержания здоровой микрофлоры кишечника и правильного пищеварения</w:t>
      </w:r>
    </w:p>
    <w:p w14:paraId="65BB9AF3" w14:textId="2BA3D59F" w:rsidR="006A5609" w:rsidRPr="00DC4777" w:rsidRDefault="006A5609" w:rsidP="00DC4777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DC4777">
        <w:rPr>
          <w:rFonts w:ascii="Arial" w:hAnsi="Arial" w:cs="Arial"/>
        </w:rPr>
        <w:t>фрукты и овощи, богатые антиоксидантами, для поддержки функций иммунной системы</w:t>
      </w:r>
    </w:p>
    <w:p w14:paraId="69344C85" w14:textId="47470A8E" w:rsidR="006A5609" w:rsidRPr="00DC4777" w:rsidRDefault="006A5609" w:rsidP="00DC4777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DC4777">
        <w:rPr>
          <w:rFonts w:ascii="Arial" w:hAnsi="Arial" w:cs="Arial"/>
        </w:rPr>
        <w:t>льняное семя, богатое жирными кислотами Омега-3, белком и клетчаткой</w:t>
      </w:r>
    </w:p>
    <w:p w14:paraId="166867E8" w14:textId="66725FB1" w:rsidR="006A5609" w:rsidRPr="00DC4777" w:rsidRDefault="006A5609" w:rsidP="00DC4777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DC4777">
        <w:rPr>
          <w:rFonts w:ascii="Arial" w:hAnsi="Arial" w:cs="Arial"/>
        </w:rPr>
        <w:lastRenderedPageBreak/>
        <w:t>цельное зерно, как отличный источник энергии</w:t>
      </w:r>
    </w:p>
    <w:p w14:paraId="3E66DDBD" w14:textId="77777777" w:rsidR="006A5609" w:rsidRPr="006A5609" w:rsidRDefault="006A5609" w:rsidP="006A5609">
      <w:pPr>
        <w:autoSpaceDE w:val="0"/>
        <w:autoSpaceDN w:val="0"/>
        <w:adjustRightInd w:val="0"/>
        <w:rPr>
          <w:rFonts w:ascii="Arial" w:hAnsi="Arial" w:cs="Arial"/>
        </w:rPr>
      </w:pPr>
    </w:p>
    <w:p w14:paraId="7C510CA0" w14:textId="77777777" w:rsidR="006A5609" w:rsidRPr="006A5609" w:rsidRDefault="006A5609" w:rsidP="006A5609">
      <w:pPr>
        <w:rPr>
          <w:rFonts w:ascii="Arial" w:hAnsi="Arial" w:cs="Arial"/>
        </w:rPr>
      </w:pPr>
    </w:p>
    <w:sectPr w:rsidR="006A5609" w:rsidRPr="006A5609" w:rsidSect="0005751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25D3BEB"/>
    <w:multiLevelType w:val="hybridMultilevel"/>
    <w:tmpl w:val="CE6EDA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2F3ACA"/>
    <w:multiLevelType w:val="hybridMultilevel"/>
    <w:tmpl w:val="3EFCC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940F3"/>
    <w:multiLevelType w:val="hybridMultilevel"/>
    <w:tmpl w:val="D054C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40C3F"/>
    <w:multiLevelType w:val="hybridMultilevel"/>
    <w:tmpl w:val="999A25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F25C68"/>
    <w:multiLevelType w:val="hybridMultilevel"/>
    <w:tmpl w:val="96A84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70F41"/>
    <w:multiLevelType w:val="hybridMultilevel"/>
    <w:tmpl w:val="5E4C1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09"/>
    <w:rsid w:val="006A5609"/>
    <w:rsid w:val="00DC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C131F"/>
  <w15:chartTrackingRefBased/>
  <w15:docId w15:val="{2530DC61-677C-9E48-83F4-B8B9ED7C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Харина</dc:creator>
  <cp:keywords/>
  <dc:description/>
  <cp:lastModifiedBy>Александра Харина</cp:lastModifiedBy>
  <cp:revision>1</cp:revision>
  <dcterms:created xsi:type="dcterms:W3CDTF">2023-05-08T12:40:00Z</dcterms:created>
  <dcterms:modified xsi:type="dcterms:W3CDTF">2023-05-08T12:49:00Z</dcterms:modified>
</cp:coreProperties>
</file>